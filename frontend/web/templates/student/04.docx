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21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1" fillcolor="white" stroked="f" style="position:absolute;margin-left:-6.3pt;margin-top:21.1pt;width:223.1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21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0" t="0" r="0" b="0"/>
                <wp:wrapNone/>
                <wp:docPr id="3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2" fillcolor="white" stroked="f" style="position:absolute;margin-left:288.9pt;margin-top:21.1pt;width:244.7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21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21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11430</wp:posOffset>
                </wp:positionH>
                <wp:positionV relativeFrom="paragraph">
                  <wp:posOffset>64135</wp:posOffset>
                </wp:positionV>
                <wp:extent cx="4557395" cy="1905"/>
                <wp:effectExtent l="0" t="0" r="0" b="0"/>
                <wp:wrapNone/>
                <wp:docPr id="5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8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pt,5.05pt" to="359.65pt,5.1pt" ID="Прямая соединительная линия 19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-67310</wp:posOffset>
                </wp:positionH>
                <wp:positionV relativeFrom="paragraph">
                  <wp:posOffset>190500</wp:posOffset>
                </wp:positionV>
                <wp:extent cx="2743835" cy="635"/>
                <wp:effectExtent l="0" t="0" r="0" b="0"/>
                <wp:wrapNone/>
                <wp:docPr id="6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7920" y="0"/>
                            <a:ext cx="1006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3pt;margin-top:15pt;width:215.95pt;height:0pt" coordorigin="-106,300" coordsize="4319,0">
                <v:line id="shape_0" from="-106,300" to="901,300" stroked="t" style="position:absolute">
                  <v:stroke color="black" joinstyle="round" endcap="flat"/>
                  <v:fill o:detectmouseclick="t" on="false"/>
                </v:line>
                <v:line id="shape_0" from="3062,300" to="3637,300" stroked="t" style="position:absolute">
                  <v:stroke color="black" joinstyle="round" endcap="flat"/>
                  <v:fill o:detectmouseclick="t" on="false"/>
                </v:line>
                <v:line id="shape_0" from="3638,300" to="4213,300" stroked="t" style="position:absolute">
                  <v:stroke color="black" joinstyle="round" endcap="flat"/>
                  <v:fill o:detectmouseclick="t" on="false"/>
                </v:line>
                <v:line id="shape_0" from="757,300" to="2341,300" stroked="t" style="position:absolute">
                  <v:stroke color="black" joinstyle="round" endcap="flat"/>
                  <v:fill o:detectmouseclick="t" on="false"/>
                </v:line>
                <v:line id="shape_0" from="2774,300" to="3061,300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</w:t>
      </w:r>
      <w:r>
        <w:rPr>
          <w:lang w:val="kk-KZ"/>
        </w:rPr>
        <w:t>28.06.2019 ж.                  № 80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Palatino Linotype" w:hAnsi="Palatino Linotype"/>
          <w:sz w:val="22"/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-342900</wp:posOffset>
                </wp:positionH>
                <wp:positionV relativeFrom="paragraph">
                  <wp:posOffset>83185</wp:posOffset>
                </wp:positionV>
                <wp:extent cx="3301365" cy="381635"/>
                <wp:effectExtent l="0" t="0" r="0" b="0"/>
                <wp:wrapNone/>
                <wp:docPr id="7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880"/>
                        </a:xfrm>
                      </wpg:grpSpPr>
                      <wps:wsp>
                        <wps:cNvSpPr/>
                        <wps:spPr>
                          <a:xfrm>
                            <a:off x="556200" y="5040"/>
                            <a:ext cx="36576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34360" y="0"/>
                            <a:ext cx="36576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6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7280" y="3240"/>
                            <a:ext cx="0" cy="366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0" cy="366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2680" y="4320"/>
                            <a:ext cx="720" cy="366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05pt;margin-top:6.35pt;width:259.9pt;height:29.95pt" coordorigin="-541,127" coordsize="5198,599">
                <v:line id="shape_0" from="335,135" to="910,135" stroked="t" style="position:absolute">
                  <v:stroke color="black" joinstyle="round" endcap="flat"/>
                  <v:fill o:detectmouseclick="t" on="false"/>
                </v:line>
                <v:line id="shape_0" from="4080,127" to="4655,127" stroked="t" style="position:absolute">
                  <v:stroke color="black" joinstyle="round" endcap="flat"/>
                  <v:fill o:detectmouseclick="t" on="false"/>
                </v:line>
                <v:line id="shape_0" from="-527,127" to="-240,127" stroked="t" style="position:absolute">
                  <v:stroke color="black" joinstyle="round" endcap="flat"/>
                  <v:fill o:detectmouseclick="t" on="false"/>
                </v:line>
                <v:line id="shape_0" from="-95,127" to="192,127" stroked="t" style="position:absolute">
                  <v:stroke color="black" joinstyle="round" endcap="flat"/>
                  <v:fill o:detectmouseclick="t" on="false"/>
                </v:line>
                <v:line id="shape_0" from="4657,150" to="4657,726" stroked="t" style="position:absolute">
                  <v:stroke color="black" joinstyle="round" endcap="flat"/>
                  <v:fill o:detectmouseclick="t" on="false"/>
                </v:line>
                <v:line id="shape_0" from="195,132" to="195,708" stroked="t" style="position:absolute">
                  <v:stroke color="black" joinstyle="round" endcap="flat"/>
                  <v:fill o:detectmouseclick="t" on="false"/>
                </v:line>
                <v:line id="shape_0" from="-541,132" to="-541,708" stroked="t" style="position:absolute">
                  <v:stroke color="black" joinstyle="round" endcap="flat"/>
                  <v:fill o:detectmouseclick="t" on="false"/>
                </v:line>
                <v:line id="shape_0" from="345,134" to="345,710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  <w:t xml:space="preserve">       </w:t>
      </w:r>
      <w:r>
        <w:rPr>
          <w:b/>
          <w:szCs w:val="28"/>
          <w:lang w:val="kk-KZ"/>
        </w:rPr>
        <w:t xml:space="preserve">Біліктілік дәрежесін беру және  </w:t>
      </w:r>
    </w:p>
    <w:p>
      <w:pPr>
        <w:pStyle w:val="Normal"/>
        <w:ind w:right="-5814" w:hanging="0"/>
        <w:rPr>
          <w:lang w:val="kk-KZ"/>
        </w:rPr>
      </w:pPr>
      <w:r>
        <w:rPr>
          <w:b/>
          <w:szCs w:val="28"/>
          <w:lang w:val="kk-KZ"/>
        </w:rPr>
        <w:t xml:space="preserve">              </w:t>
      </w:r>
      <w:r>
        <w:rPr>
          <w:b/>
          <w:szCs w:val="28"/>
          <w:lang w:val="kk-KZ"/>
        </w:rPr>
        <w:t>оқудан шығару туралы</w:t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/>
      </w:pPr>
      <w:r>
        <w:rPr>
          <w:rFonts w:ascii="KZ Times New Roman" w:hAnsi="KZ Times New Roman"/>
          <w:color w:val="C00000"/>
          <w:szCs w:val="28"/>
          <w:lang w:val="kk-KZ"/>
        </w:rPr>
        <w:t xml:space="preserve">    </w:t>
      </w:r>
      <w:r>
        <w:rPr>
          <w:rFonts w:ascii="KZ Times New Roman" w:hAnsi="KZ Times New Roman"/>
          <w:szCs w:val="28"/>
          <w:lang w:val="kk-KZ"/>
        </w:rPr>
        <w:t>1.</w:t>
      </w:r>
      <w:r>
        <w:rPr>
          <w:rFonts w:ascii="KZ Times New Roman" w:hAnsi="KZ Times New Roman"/>
          <w:color w:val="C00000"/>
          <w:szCs w:val="28"/>
          <w:lang w:val="kk-KZ"/>
        </w:rPr>
        <w:t xml:space="preserve"> </w:t>
      </w:r>
      <w:r>
        <w:rPr>
          <w:rFonts w:ascii="KZ Times New Roman" w:hAnsi="KZ Times New Roman"/>
          <w:szCs w:val="28"/>
          <w:lang w:val="kk-KZ"/>
        </w:rPr>
        <w:t xml:space="preserve">«${speciality}» мамандығы бойынша </w:t>
      </w:r>
      <w:r>
        <w:rPr>
          <w:lang w:val="kk-KZ"/>
        </w:rPr>
        <w:t>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</w:t>
      </w:r>
      <w:r>
        <w:rPr>
          <w:rFonts w:ascii="KZ Times New Roman" w:hAnsi="KZ Times New Roman"/>
          <w:szCs w:val="28"/>
          <w:lang w:val="kk-KZ"/>
        </w:rPr>
        <w:t xml:space="preserve"> о</w:t>
      </w:r>
      <w:r>
        <w:rPr>
          <w:lang w:val="kk-KZ"/>
        </w:rPr>
        <w:t xml:space="preserve">қу бағдарламасын толық және үздік орындаған, қорытынды аттестаттау комиссиясынан үздік өткен күндізгі оқу бөлімінің келесі төртінші курс студенттеріне «${speciality}» біліктілігі беріліп, </w:t>
      </w:r>
      <w:r>
        <w:rPr>
          <w:b/>
          <w:lang w:val="kk-KZ"/>
        </w:rPr>
        <w:t xml:space="preserve">үздік </w:t>
      </w:r>
      <w:r>
        <w:rPr>
          <w:lang w:val="kk-KZ"/>
        </w:rPr>
        <w:t>үлгідегі дипломдар тапсырылсын:</w:t>
      </w:r>
    </w:p>
    <w:p>
      <w:pPr>
        <w:pStyle w:val="Normal"/>
        <w:jc w:val="both"/>
        <w:rPr/>
      </w:pPr>
      <w:r>
        <w:rPr>
          <w:szCs w:val="28"/>
          <w:lang w:val="kk-KZ"/>
        </w:rPr>
        <w:t xml:space="preserve">                               </w:t>
      </w:r>
      <w:r>
        <w:rPr>
          <w:szCs w:val="28"/>
          <w:lang w:val="kk-KZ"/>
        </w:rPr>
        <w:t>${group} тобы</w:t>
      </w:r>
    </w:p>
    <w:p>
      <w:pPr>
        <w:pStyle w:val="Normal"/>
        <w:tabs>
          <w:tab w:val="left" w:pos="720" w:leader="none"/>
          <w:tab w:val="left" w:pos="1260" w:leader="none"/>
          <w:tab w:val="left" w:pos="1440" w:leader="none"/>
          <w:tab w:val="left" w:pos="1843" w:leader="none"/>
        </w:tabs>
        <w:suppressAutoHyphens w:val="true"/>
        <w:jc w:val="both"/>
        <w:rPr/>
      </w:pPr>
      <w:r>
        <w:rPr>
          <w:szCs w:val="28"/>
          <w:lang w:val="kk-KZ"/>
        </w:rPr>
        <w:t xml:space="preserve">${students_section} </w:t>
      </w:r>
    </w:p>
    <w:p>
      <w:pPr>
        <w:pStyle w:val="Normal"/>
        <w:jc w:val="both"/>
        <w:rPr/>
      </w:pPr>
      <w:r>
        <w:rPr>
          <w:rFonts w:ascii="KZ Times New Roman" w:hAnsi="KZ Times New Roman"/>
          <w:color w:val="C00000"/>
          <w:szCs w:val="28"/>
          <w:lang w:val="kk-KZ"/>
        </w:rPr>
        <w:t xml:space="preserve">     </w:t>
      </w:r>
      <w:r>
        <w:rPr>
          <w:rFonts w:ascii="KZ Times New Roman" w:hAnsi="KZ Times New Roman"/>
          <w:szCs w:val="28"/>
          <w:lang w:val="kk-KZ"/>
        </w:rPr>
        <w:t>2.</w:t>
      </w:r>
      <w:r>
        <w:rPr>
          <w:rFonts w:ascii="KZ Times New Roman" w:hAnsi="KZ Times New Roman"/>
          <w:color w:val="C00000"/>
          <w:szCs w:val="28"/>
          <w:lang w:val="kk-KZ"/>
        </w:rPr>
        <w:t xml:space="preserve"> </w:t>
      </w:r>
      <w:r>
        <w:rPr>
          <w:rFonts w:ascii="KZ Times New Roman" w:hAnsi="KZ Times New Roman"/>
          <w:szCs w:val="28"/>
          <w:lang w:val="kk-KZ"/>
        </w:rPr>
        <w:t xml:space="preserve">«${speciality}» мамандығы бойынша </w:t>
      </w:r>
      <w:r>
        <w:rPr>
          <w:lang w:val="kk-KZ"/>
        </w:rPr>
        <w:t>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</w:t>
      </w:r>
      <w:r>
        <w:rPr>
          <w:rFonts w:ascii="KZ Times New Roman" w:hAnsi="KZ Times New Roman"/>
          <w:szCs w:val="28"/>
          <w:lang w:val="kk-KZ"/>
        </w:rPr>
        <w:t xml:space="preserve"> о</w:t>
      </w:r>
      <w:r>
        <w:rPr>
          <w:lang w:val="kk-KZ"/>
        </w:rPr>
        <w:t xml:space="preserve">қу бағдарламасын толық орындаған, қорытынды аттестаттау комиссиясынан өткен күндізгі оқу бөлімінің келесі төртінші курс студенттеріне «${speciality}» біліктілігі беріліп, </w:t>
      </w:r>
      <w:r>
        <w:rPr>
          <w:b/>
          <w:lang w:val="kk-KZ"/>
        </w:rPr>
        <w:t xml:space="preserve">кәдімгі </w:t>
      </w:r>
      <w:r>
        <w:rPr>
          <w:lang w:val="kk-KZ"/>
        </w:rPr>
        <w:t>үлгідегі дипломдар тапсырылсын:</w:t>
      </w:r>
    </w:p>
    <w:p>
      <w:pPr>
        <w:pStyle w:val="Normal"/>
        <w:jc w:val="both"/>
        <w:rPr/>
      </w:pPr>
      <w:r>
        <w:rPr>
          <w:lang w:val="kk-KZ"/>
        </w:rPr>
        <w:t xml:space="preserve">                               </w:t>
      </w:r>
      <w:r>
        <w:rPr>
          <w:lang w:val="kk-KZ"/>
        </w:rPr>
        <w:t>${group} тобы</w:t>
      </w:r>
    </w:p>
    <w:p>
      <w:pPr>
        <w:pStyle w:val="NoSpacing"/>
        <w:numPr>
          <w:ilvl w:val="0"/>
          <w:numId w:val="1"/>
        </w:numPr>
        <w:tabs>
          <w:tab w:val="left" w:pos="1560" w:leader="none"/>
          <w:tab w:val="left" w:pos="1701" w:leader="none"/>
        </w:tabs>
        <w:ind w:firstLine="54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left" w:pos="1560" w:leader="none"/>
          <w:tab w:val="left" w:pos="1843" w:leader="none"/>
          <w:tab w:val="left" w:pos="1985" w:leader="none"/>
        </w:tabs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both"/>
        <w:rPr/>
      </w:pPr>
      <w:r>
        <w:rPr>
          <w:rFonts w:ascii="KZ Times New Roman" w:hAnsi="KZ Times New Roman"/>
          <w:szCs w:val="28"/>
          <w:lang w:val="kk-KZ"/>
        </w:rPr>
        <w:t xml:space="preserve">     </w:t>
      </w:r>
      <w:r>
        <w:rPr>
          <w:rFonts w:ascii="KZ Times New Roman" w:hAnsi="KZ Times New Roman"/>
          <w:szCs w:val="28"/>
          <w:lang w:val="kk-KZ"/>
        </w:rPr>
        <w:t>3. «${speciality}» мамандығы бойынша ақылы түрде о</w:t>
      </w:r>
      <w:r>
        <w:rPr>
          <w:lang w:val="kk-KZ"/>
        </w:rPr>
        <w:t>қу бағдарламасын толық орындаған, қорытынды аттестаттау комиссиясынан өткен күндізгі оқу бөлімінің келесі төртінші курс студенттеріне «</w:t>
      </w:r>
      <w:r>
        <w:rPr>
          <w:lang w:val="kk-KZ"/>
        </w:rPr>
        <w:t>${speciality}</w:t>
      </w:r>
      <w:r>
        <w:rPr>
          <w:lang w:val="kk-KZ"/>
        </w:rPr>
        <w:t xml:space="preserve">» біліктілігі беріліп, </w:t>
      </w:r>
      <w:r>
        <w:rPr>
          <w:b/>
          <w:lang w:val="kk-KZ"/>
        </w:rPr>
        <w:t xml:space="preserve">кәдімгі </w:t>
      </w:r>
      <w:r>
        <w:rPr>
          <w:lang w:val="kk-KZ"/>
        </w:rPr>
        <w:t>үлгідегі дипломдар тапсырылсын:</w:t>
      </w:r>
    </w:p>
    <w:p>
      <w:pPr>
        <w:pStyle w:val="ListParagraph"/>
        <w:ind w:left="1440" w:hanging="0"/>
        <w:jc w:val="both"/>
        <w:rPr/>
      </w:pPr>
      <w:r>
        <w:rPr>
          <w:lang w:val="kk-KZ"/>
        </w:rPr>
        <w:t>${group} тобы</w:t>
      </w:r>
    </w:p>
    <w:p>
      <w:pPr>
        <w:pStyle w:val="ListParagraph"/>
        <w:ind w:left="1134" w:hanging="0"/>
        <w:jc w:val="both"/>
        <w:rPr>
          <w:lang w:val="kk-KZ"/>
        </w:rPr>
      </w:pPr>
      <w:r>
        <w:rPr>
          <w:lang w:val="kk-KZ"/>
        </w:rPr>
        <w:t>1.</w:t>
      </w:r>
    </w:p>
    <w:p>
      <w:pPr>
        <w:pStyle w:val="ListParagraph"/>
        <w:ind w:left="1440" w:hanging="0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color w:val="C00000"/>
          <w:sz w:val="27"/>
          <w:szCs w:val="27"/>
          <w:lang w:val="kk-KZ"/>
        </w:rPr>
      </w:pPr>
      <w:r>
        <w:rPr>
          <w:color w:val="C00000"/>
          <w:sz w:val="27"/>
          <w:szCs w:val="27"/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color w:val="C00000"/>
          <w:sz w:val="27"/>
          <w:szCs w:val="27"/>
          <w:lang w:val="kk-KZ"/>
        </w:rPr>
        <w:t xml:space="preserve">       </w:t>
      </w:r>
      <w:r>
        <w:rPr>
          <w:szCs w:val="28"/>
          <w:lang w:val="kk-KZ"/>
        </w:rPr>
        <w:t>Негіз: ________ шешімі. (_________. №_____ хаттама).</w:t>
      </w:r>
    </w:p>
    <w:p>
      <w:pPr>
        <w:pStyle w:val="Normal"/>
        <w:tabs>
          <w:tab w:val="left" w:pos="720" w:leader="none"/>
        </w:tabs>
        <w:ind w:left="360" w:hanging="0"/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/>
      </w:pPr>
      <w:r>
        <w:rPr>
          <w:rFonts w:ascii="KZ Times New Roman" w:hAnsi="KZ Times New Roman"/>
          <w:szCs w:val="28"/>
          <w:lang w:val="kk-KZ"/>
        </w:rPr>
        <w:t xml:space="preserve">     </w:t>
      </w:r>
      <w:r>
        <w:rPr>
          <w:szCs w:val="28"/>
          <w:lang w:val="kk-KZ"/>
        </w:rPr>
        <w:t>Оқуды аяқтауына байланысты колледжден ${total_graduates} студент шығарылсын.</w:t>
      </w:r>
    </w:p>
    <w:p>
      <w:pPr>
        <w:pStyle w:val="Normal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rPr/>
      </w:pPr>
      <w:r>
        <w:rPr>
          <w:szCs w:val="28"/>
          <w:lang w:val="kk-KZ"/>
        </w:rPr>
        <w:t xml:space="preserve">                            </w:t>
      </w:r>
      <w:r>
        <w:rPr>
          <w:szCs w:val="28"/>
          <w:lang w:val="kk-KZ"/>
        </w:rPr>
        <w:t xml:space="preserve">Директор                                                     </w:t>
      </w:r>
      <w:bookmarkStart w:id="0" w:name="_GoBack"/>
      <w:bookmarkEnd w:id="0"/>
      <w:r>
        <w:rPr>
          <w:szCs w:val="28"/>
          <w:lang w:val="kk-KZ"/>
        </w:rPr>
        <w:t>${director}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28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02f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5c02fd"/>
    <w:pPr>
      <w:keepNext w:val="true"/>
      <w:spacing w:lineRule="auto" w:line="360"/>
      <w:jc w:val="center"/>
      <w:outlineLvl w:val="0"/>
    </w:pPr>
    <w:rPr>
      <w:b/>
      <w:szCs w:val="20"/>
    </w:rPr>
  </w:style>
  <w:style w:type="paragraph" w:styleId="6">
    <w:name w:val="Heading 6"/>
    <w:basedOn w:val="Normal"/>
    <w:link w:val="60"/>
    <w:qFormat/>
    <w:rsid w:val="005c02fd"/>
    <w:pPr>
      <w:keepNext w:val="true"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5c02fd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61" w:customStyle="1">
    <w:name w:val="Заголовок 6 Знак"/>
    <w:basedOn w:val="DefaultParagraphFont"/>
    <w:link w:val="6"/>
    <w:qFormat/>
    <w:rsid w:val="005c02fd"/>
    <w:rPr>
      <w:rFonts w:ascii="Times/Kazakh" w:hAnsi="Times/Kazakh" w:eastAsia="Times New Roman" w:cs="Times New Roman"/>
      <w:b/>
      <w:caps/>
      <w:sz w:val="24"/>
      <w:szCs w:val="20"/>
      <w:lang w:eastAsia="ko-KR"/>
    </w:rPr>
  </w:style>
  <w:style w:type="character" w:styleId="Style12" w:customStyle="1">
    <w:name w:val="Основной текст Знак"/>
    <w:basedOn w:val="DefaultParagraphFont"/>
    <w:link w:val="a3"/>
    <w:qFormat/>
    <w:rsid w:val="005c02fd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Style13" w:customStyle="1">
    <w:name w:val="Название Знак"/>
    <w:basedOn w:val="DefaultParagraphFont"/>
    <w:link w:val="a5"/>
    <w:qFormat/>
    <w:rsid w:val="005c02f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a2632c"/>
    <w:rPr>
      <w:rFonts w:ascii="Tahoma" w:hAnsi="Tahoma" w:eastAsia="Times New Roman" w:cs="Tahoma"/>
      <w:sz w:val="16"/>
      <w:szCs w:val="16"/>
      <w:lang w:eastAsia="ru-RU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rFonts w:ascii="Times New Roman" w:hAnsi="Times New Roman"/>
      <w:b w:val="false"/>
      <w:sz w:val="28"/>
    </w:rPr>
  </w:style>
  <w:style w:type="character" w:styleId="ListLabel4">
    <w:name w:val="ListLabel 4"/>
    <w:qFormat/>
    <w:rPr>
      <w:sz w:val="28"/>
      <w:szCs w:val="28"/>
    </w:rPr>
  </w:style>
  <w:style w:type="character" w:styleId="ListLabel5">
    <w:name w:val="ListLabel 5"/>
    <w:qFormat/>
    <w:rPr>
      <w:sz w:val="28"/>
      <w:szCs w:val="28"/>
    </w:rPr>
  </w:style>
  <w:style w:type="character" w:styleId="ListLabel6">
    <w:name w:val="ListLabel 6"/>
    <w:qFormat/>
    <w:rPr>
      <w:sz w:val="28"/>
    </w:rPr>
  </w:style>
  <w:style w:type="character" w:styleId="ListLabel7">
    <w:name w:val="ListLabel 7"/>
    <w:qFormat/>
    <w:rPr>
      <w:color w:val="auto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color w:val="auto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sz w:val="28"/>
      <w:szCs w:val="28"/>
    </w:rPr>
  </w:style>
  <w:style w:type="character" w:styleId="ListLabel15">
    <w:name w:val="ListLabel 15"/>
    <w:qFormat/>
    <w:rPr>
      <w:sz w:val="28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rFonts w:cs="Times New Roman"/>
      <w:sz w:val="28"/>
      <w:szCs w:val="28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b w:val="false"/>
    </w:rPr>
  </w:style>
  <w:style w:type="character" w:styleId="ListLabel23">
    <w:name w:val="ListLabel 23"/>
    <w:qFormat/>
    <w:rPr>
      <w:b w:val="false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b w:val="false"/>
    </w:rPr>
  </w:style>
  <w:style w:type="character" w:styleId="ListLabel26">
    <w:name w:val="ListLabel 26"/>
    <w:qFormat/>
    <w:rPr>
      <w:b w:val="false"/>
    </w:rPr>
  </w:style>
  <w:style w:type="character" w:styleId="ListLabel27">
    <w:name w:val="ListLabel 27"/>
    <w:qFormat/>
    <w:rPr>
      <w:b w:val="false"/>
    </w:rPr>
  </w:style>
  <w:style w:type="character" w:styleId="ListLabel28">
    <w:name w:val="ListLabel 28"/>
    <w:qFormat/>
    <w:rPr>
      <w:color w:val="auto"/>
      <w:sz w:val="28"/>
    </w:rPr>
  </w:style>
  <w:style w:type="character" w:styleId="ListLabel29">
    <w:name w:val="ListLabel 29"/>
    <w:qFormat/>
    <w:rPr>
      <w:rFonts w:ascii="Times New Roman" w:hAnsi="Times New Roman"/>
      <w:b w:val="false"/>
      <w:sz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link w:val="a4"/>
    <w:rsid w:val="005c02fd"/>
    <w:pPr>
      <w:jc w:val="center"/>
    </w:pPr>
    <w:rPr>
      <w:b/>
      <w:sz w:val="24"/>
      <w:szCs w:val="20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link w:val="a6"/>
    <w:qFormat/>
    <w:rsid w:val="005c02fd"/>
    <w:pPr>
      <w:jc w:val="center"/>
    </w:pPr>
    <w:rPr>
      <w:szCs w:val="20"/>
    </w:rPr>
  </w:style>
  <w:style w:type="paragraph" w:styleId="ListParagraph">
    <w:name w:val="List Paragraph"/>
    <w:basedOn w:val="Normal"/>
    <w:uiPriority w:val="34"/>
    <w:qFormat/>
    <w:rsid w:val="00234b2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a2632c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5658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8"/>
      <w:szCs w:val="22"/>
      <w:lang w:val="ru-RU" w:eastAsia="ru-RU" w:bidi="ar-SA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8F65-386A-4AF3-91BA-6EC001A5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4295</TotalTime>
  <Application>LibreOffice/6.0.6.2$Linux_X86_64 LibreOffice_project/00m0$Build-2</Application>
  <Pages>1</Pages>
  <Words>160</Words>
  <Characters>1257</Characters>
  <CharactersWithSpaces>1617</CharactersWithSpaces>
  <Paragraphs>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2012-06-29T05:17:00Z</dcterms:created>
  <dc:creator>User</dc:creator>
  <dc:description/>
  <dc:language>ru-RU</dc:language>
  <cp:lastModifiedBy/>
  <cp:lastPrinted>2019-07-05T11:22:00Z</cp:lastPrinted>
  <dcterms:modified xsi:type="dcterms:W3CDTF">2019-10-17T08:56:17Z</dcterms:modified>
  <cp:revision>222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